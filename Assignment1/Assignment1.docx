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A6C0FD7" w:rsidR="00E03E13" w:rsidRDefault="00E03E13" w:rsidP="001140B8">
      <w:pPr>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1140B8">
        <w:rPr>
          <w:rFonts w:ascii="Times New Roman" w:hAnsi="Times New Roman" w:cs="Times New Roman"/>
        </w:rPr>
        <w:t>Ninad Chavan</w:t>
      </w:r>
    </w:p>
    <w:p w14:paraId="2E4A25A9" w14:textId="15DB9000" w:rsidR="00E03E13" w:rsidRDefault="00E03E13" w:rsidP="001140B8">
      <w:pPr>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1140B8">
        <w:rPr>
          <w:rFonts w:ascii="Times New Roman" w:hAnsi="Times New Roman" w:cs="Times New Roman"/>
        </w:rPr>
        <w:t>36</w:t>
      </w:r>
    </w:p>
    <w:p w14:paraId="50CE90A0" w14:textId="11CDE059" w:rsidR="00E03E13" w:rsidRDefault="00E03E13" w:rsidP="001140B8">
      <w:pPr>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1140B8">
        <w:rPr>
          <w:rFonts w:ascii="Times New Roman" w:hAnsi="Times New Roman" w:cs="Times New Roman"/>
        </w:rPr>
        <w:t>2</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 xml:space="preserve">The goal is to enhance our ability to handle, manipulate, and </w:t>
      </w:r>
      <w:proofErr w:type="spellStart"/>
      <w:r w:rsidRPr="006374A6">
        <w:rPr>
          <w:rFonts w:ascii="Times New Roman" w:hAnsi="Times New Roman" w:cs="Times New Roman"/>
        </w:rPr>
        <w:t>analyze</w:t>
      </w:r>
      <w:proofErr w:type="spellEnd"/>
      <w:r w:rsidRPr="006374A6">
        <w:rPr>
          <w:rFonts w:ascii="Times New Roman" w:hAnsi="Times New Roman" w:cs="Times New Roman"/>
        </w:rPr>
        <w:t xml:space="preserve"> structured data effectively.</w:t>
      </w: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proofErr w:type="spellStart"/>
      <w:r w:rsidRPr="006374A6">
        <w:rPr>
          <w:rFonts w:ascii="Times New Roman" w:hAnsi="Times New Roman" w:cs="Times New Roman"/>
        </w:rPr>
        <w:t>Jupyter</w:t>
      </w:r>
      <w:proofErr w:type="spellEnd"/>
      <w:r w:rsidRPr="006374A6">
        <w:rPr>
          <w:rFonts w:ascii="Times New Roman" w:hAnsi="Times New Roman" w:cs="Times New Roman"/>
        </w:rPr>
        <w:t xml:space="preserve"> Notebook</w:t>
      </w:r>
    </w:p>
    <w:p w14:paraId="1ECCF246" w14:textId="77777777"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 xml:space="preserve">Series: A one-dimensional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 two-dimensional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data structure with columns that can hold different types of data.</w:t>
      </w:r>
    </w:p>
    <w:p w14:paraId="42AF9533"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proofErr w:type="spellStart"/>
      <w:proofErr w:type="gramStart"/>
      <w:r w:rsidRPr="006374A6">
        <w:rPr>
          <w:rFonts w:ascii="Times New Roman" w:hAnsi="Times New Roman" w:cs="Times New Roman"/>
        </w:rPr>
        <w:t>pd.read</w:t>
      </w:r>
      <w:proofErr w:type="gramEnd"/>
      <w:r w:rsidRPr="006374A6">
        <w:rPr>
          <w:rFonts w:ascii="Times New Roman" w:hAnsi="Times New Roman" w:cs="Times New Roman"/>
        </w:rPr>
        <w:t>_</w:t>
      </w:r>
      <w:proofErr w:type="gramStart"/>
      <w:r w:rsidRPr="006374A6">
        <w:rPr>
          <w:rFonts w:ascii="Times New Roman" w:hAnsi="Times New Roman" w:cs="Times New Roman"/>
        </w:rPr>
        <w:t>csv</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Loads data from a CSV file into a </w:t>
      </w:r>
      <w:proofErr w:type="spellStart"/>
      <w:r w:rsidRPr="006374A6">
        <w:rPr>
          <w:rFonts w:ascii="Times New Roman" w:hAnsi="Times New Roman" w:cs="Times New Roman"/>
        </w:rPr>
        <w:t>DataFrame</w:t>
      </w:r>
      <w:proofErr w:type="spellEnd"/>
      <w:r w:rsidRPr="006374A6">
        <w:rPr>
          <w:rFonts w:ascii="Times New Roman" w:hAnsi="Times New Roman" w:cs="Times New Roman"/>
        </w:rPr>
        <w:t>.</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isnull</w:t>
      </w:r>
      <w:proofErr w:type="spellEnd"/>
      <w:r w:rsidRPr="006374A6">
        <w:rPr>
          <w:rFonts w:ascii="Times New Roman" w:hAnsi="Times New Roman" w:cs="Times New Roman"/>
        </w:rPr>
        <w:t>(</w:t>
      </w:r>
      <w:proofErr w:type="gramStart"/>
      <w:r w:rsidRPr="006374A6">
        <w:rPr>
          <w:rFonts w:ascii="Times New Roman" w:hAnsi="Times New Roman" w:cs="Times New Roman"/>
        </w:rPr>
        <w:t>).sum</w:t>
      </w:r>
      <w:proofErr w:type="gramEnd"/>
      <w:r w:rsidRPr="006374A6">
        <w:rPr>
          <w:rFonts w:ascii="Times New Roman" w:hAnsi="Times New Roman" w:cs="Times New Roman"/>
        </w:rPr>
        <w:t>():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dtypes</w:t>
      </w:r>
      <w:proofErr w:type="spellEnd"/>
      <w:r w:rsidRPr="006374A6">
        <w:rPr>
          <w:rFonts w:ascii="Times New Roman" w:hAnsi="Times New Roman" w:cs="Times New Roman"/>
        </w:rPr>
        <w:t>: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w:t>
      </w:r>
      <w:proofErr w:type="spellStart"/>
      <w:r w:rsidRPr="006374A6">
        <w:rPr>
          <w:rFonts w:ascii="Times New Roman" w:hAnsi="Times New Roman" w:cs="Times New Roman"/>
        </w:rPr>
        <w:t>df</w:t>
      </w:r>
      <w:proofErr w:type="spellEnd"/>
      <w:r w:rsidRPr="006374A6">
        <w:rPr>
          <w:rFonts w:ascii="Times New Roman" w:hAnsi="Times New Roman" w:cs="Times New Roman"/>
        </w:rPr>
        <w:t xml:space="preserve"> == 0</w:t>
      </w:r>
      <w:proofErr w:type="gramStart"/>
      <w:r w:rsidRPr="006374A6">
        <w:rPr>
          <w:rFonts w:ascii="Times New Roman" w:hAnsi="Times New Roman" w:cs="Times New Roman"/>
        </w:rPr>
        <w:t>).sum</w:t>
      </w:r>
      <w:proofErr w:type="gramEnd"/>
      <w:r w:rsidRPr="006374A6">
        <w:rPr>
          <w:rFonts w:ascii="Times New Roman" w:hAnsi="Times New Roman" w:cs="Times New Roman"/>
        </w:rPr>
        <w:t>():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sort_</w:t>
      </w:r>
      <w:proofErr w:type="gramStart"/>
      <w:r w:rsidRPr="006374A6">
        <w:rPr>
          <w:rFonts w:ascii="Times New Roman" w:hAnsi="Times New Roman" w:cs="Times New Roman"/>
        </w:rPr>
        <w:t>values</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Sorts the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describe(</w:t>
      </w:r>
      <w:proofErr w:type="gramEnd"/>
      <w:r w:rsidRPr="006374A6">
        <w:rPr>
          <w:rFonts w:ascii="Times New Roman" w:hAnsi="Times New Roman" w:cs="Times New Roman"/>
        </w:rPr>
        <w:t>): Generates descriptive statistics such as count, mean, standard deviation, minimum, and maximum values for numerical columns.</w:t>
      </w:r>
    </w:p>
    <w:p w14:paraId="66DC93A3"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unique(</w:t>
      </w:r>
      <w:proofErr w:type="gramEnd"/>
      <w:r w:rsidRPr="006374A6">
        <w:rPr>
          <w:rFonts w:ascii="Times New Roman" w:hAnsi="Times New Roman" w:cs="Times New Roman"/>
        </w:rPr>
        <w:t>): Returns an array of unique values in a given column, useful for identifying distinct categories in categorical data.</w:t>
      </w: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lastRenderedPageBreak/>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 xml:space="preserve">Data Exploration: Load the dataset into a Pandas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 xml:space="preserve">Robust data structures like Series and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140B8"/>
    <w:rsid w:val="00244C4F"/>
    <w:rsid w:val="006374A6"/>
    <w:rsid w:val="008166BC"/>
    <w:rsid w:val="008E0C2C"/>
    <w:rsid w:val="00A16B6A"/>
    <w:rsid w:val="00A233D4"/>
    <w:rsid w:val="00B76E5B"/>
    <w:rsid w:val="00B95D21"/>
    <w:rsid w:val="00C51CE3"/>
    <w:rsid w:val="00CE0598"/>
    <w:rsid w:val="00D1791D"/>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ninad chavan</cp:lastModifiedBy>
  <cp:revision>2</cp:revision>
  <cp:lastPrinted>1899-12-31T18:30:00Z</cp:lastPrinted>
  <dcterms:created xsi:type="dcterms:W3CDTF">2025-04-13T19:09:00Z</dcterms:created>
  <dcterms:modified xsi:type="dcterms:W3CDTF">2025-04-13T19:09:00Z</dcterms:modified>
</cp:coreProperties>
</file>